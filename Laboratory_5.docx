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147332D" w14:textId="15AB22BE" w:rsidR="0054391A" w:rsidRPr="00114388" w:rsidRDefault="007976A7">
      <w:pPr>
        <w:spacing w:line="0" w:lineRule="atLeast"/>
        <w:rPr>
          <w:rFonts w:ascii="Sylfaen" w:eastAsia="Sylfaen" w:hAnsi="Sylfaen"/>
          <w:b/>
          <w:i/>
          <w:sz w:val="32"/>
          <w:u w:val="single"/>
          <w:lang w:val="en-US"/>
        </w:rPr>
      </w:pPr>
      <w:bookmarkStart w:id="0" w:name="page1"/>
      <w:bookmarkEnd w:id="0"/>
      <w:r>
        <w:rPr>
          <w:rFonts w:ascii="Sylfaen" w:eastAsia="Sylfaen" w:hAnsi="Sylfaen"/>
          <w:b/>
          <w:i/>
          <w:sz w:val="32"/>
          <w:u w:val="single"/>
        </w:rPr>
        <w:t xml:space="preserve">ლაბორატორიული სამუშაო </w:t>
      </w:r>
      <w:r w:rsidR="00114388">
        <w:rPr>
          <w:rFonts w:ascii="Sylfaen" w:eastAsia="Sylfaen" w:hAnsi="Sylfaen"/>
          <w:b/>
          <w:i/>
          <w:sz w:val="32"/>
          <w:u w:val="single"/>
          <w:lang w:val="en-US"/>
        </w:rPr>
        <w:t>5</w:t>
      </w:r>
      <w:bookmarkStart w:id="1" w:name="_GoBack"/>
      <w:bookmarkEnd w:id="1"/>
    </w:p>
    <w:p w14:paraId="53832747" w14:textId="77777777" w:rsidR="0054391A" w:rsidRDefault="0054391A">
      <w:pPr>
        <w:spacing w:line="0" w:lineRule="atLeast"/>
        <w:rPr>
          <w:rFonts w:ascii="Sylfaen" w:eastAsia="Sylfaen" w:hAnsi="Sylfaen"/>
          <w:b/>
          <w:i/>
          <w:sz w:val="32"/>
          <w:u w:val="single"/>
        </w:rPr>
        <w:sectPr w:rsidR="0054391A">
          <w:pgSz w:w="15840" w:h="12240" w:orient="landscape"/>
          <w:pgMar w:top="840" w:right="1440" w:bottom="1440" w:left="1140" w:header="0" w:footer="0" w:gutter="0"/>
          <w:cols w:space="0" w:equalWidth="0">
            <w:col w:w="13260"/>
          </w:cols>
          <w:docGrid w:linePitch="360"/>
        </w:sectPr>
      </w:pPr>
    </w:p>
    <w:p w14:paraId="6986B837" w14:textId="77777777" w:rsidR="0054391A" w:rsidRDefault="0054391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056059F" w14:textId="77777777" w:rsidR="0054391A" w:rsidRDefault="0054391A">
      <w:pPr>
        <w:spacing w:line="229" w:lineRule="exact"/>
        <w:rPr>
          <w:rFonts w:ascii="Times New Roman" w:eastAsia="Times New Roman" w:hAnsi="Times New Roman"/>
          <w:sz w:val="24"/>
        </w:rPr>
      </w:pPr>
    </w:p>
    <w:p w14:paraId="2F229754" w14:textId="77777777" w:rsidR="0054391A" w:rsidRDefault="007976A7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2"/>
        <w:rPr>
          <w:rFonts w:ascii="Sylfaen" w:eastAsia="Sylfaen" w:hAnsi="Sylfaen"/>
          <w:b/>
          <w:sz w:val="22"/>
        </w:rPr>
      </w:pPr>
      <w:r>
        <w:rPr>
          <w:rFonts w:ascii="Sylfaen" w:eastAsia="Sylfaen" w:hAnsi="Sylfaen"/>
          <w:b/>
          <w:sz w:val="22"/>
        </w:rPr>
        <w:t>ააგეთ ცხრილი</w:t>
      </w:r>
    </w:p>
    <w:p w14:paraId="5D144103" w14:textId="5B87DCA4" w:rsidR="0054391A" w:rsidRDefault="009656D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Sylfaen" w:eastAsia="Sylfaen" w:hAnsi="Sylfaen"/>
          <w:b/>
          <w:noProof/>
          <w:sz w:val="22"/>
        </w:rPr>
        <w:drawing>
          <wp:anchor distT="0" distB="0" distL="114300" distR="114300" simplePos="0" relativeHeight="251655168" behindDoc="1" locked="0" layoutInCell="1" allowOverlap="1" wp14:anchorId="1F34F843" wp14:editId="38060F5B">
            <wp:simplePos x="0" y="0"/>
            <wp:positionH relativeFrom="column">
              <wp:posOffset>-635</wp:posOffset>
            </wp:positionH>
            <wp:positionV relativeFrom="paragraph">
              <wp:posOffset>156845</wp:posOffset>
            </wp:positionV>
            <wp:extent cx="7025005" cy="40570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005" cy="4057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F0593" w14:textId="77777777" w:rsidR="0054391A" w:rsidRDefault="0054391A">
      <w:pPr>
        <w:spacing w:line="20" w:lineRule="exact"/>
        <w:rPr>
          <w:rFonts w:ascii="Times New Roman" w:eastAsia="Times New Roman" w:hAnsi="Times New Roman"/>
          <w:sz w:val="24"/>
        </w:rPr>
        <w:sectPr w:rsidR="0054391A">
          <w:type w:val="continuous"/>
          <w:pgSz w:w="15840" w:h="12240" w:orient="landscape"/>
          <w:pgMar w:top="840" w:right="1440" w:bottom="1440" w:left="1140" w:header="0" w:footer="0" w:gutter="0"/>
          <w:cols w:space="0" w:equalWidth="0">
            <w:col w:w="13260"/>
          </w:cols>
          <w:docGrid w:linePitch="360"/>
        </w:sectPr>
      </w:pPr>
    </w:p>
    <w:p w14:paraId="7455D169" w14:textId="018333A2" w:rsidR="0054391A" w:rsidRPr="00F6303A" w:rsidRDefault="007976A7">
      <w:pPr>
        <w:numPr>
          <w:ilvl w:val="0"/>
          <w:numId w:val="2"/>
        </w:numPr>
        <w:tabs>
          <w:tab w:val="left" w:pos="420"/>
        </w:tabs>
        <w:spacing w:line="0" w:lineRule="atLeast"/>
        <w:ind w:left="420" w:hanging="362"/>
        <w:rPr>
          <w:sz w:val="22"/>
        </w:rPr>
      </w:pPr>
      <w:bookmarkStart w:id="2" w:name="page2"/>
      <w:bookmarkEnd w:id="2"/>
      <w:r>
        <w:rPr>
          <w:rFonts w:ascii="Sylfaen" w:eastAsia="Sylfaen" w:hAnsi="Sylfaen"/>
          <w:sz w:val="22"/>
        </w:rPr>
        <w:lastRenderedPageBreak/>
        <w:t xml:space="preserve">ააგეთ </w:t>
      </w:r>
    </w:p>
    <w:p w14:paraId="21608D05" w14:textId="100EB104" w:rsidR="00F6303A" w:rsidRDefault="00F6303A" w:rsidP="00F6303A">
      <w:pPr>
        <w:tabs>
          <w:tab w:val="left" w:pos="420"/>
        </w:tabs>
        <w:spacing w:line="0" w:lineRule="atLeast"/>
        <w:rPr>
          <w:rFonts w:ascii="Sylfaen" w:eastAsia="Sylfaen" w:hAnsi="Sylfaen"/>
          <w:sz w:val="22"/>
        </w:rPr>
      </w:pPr>
    </w:p>
    <w:p w14:paraId="1EA9AE46" w14:textId="6C892875" w:rsidR="00F6303A" w:rsidRDefault="00F6303A" w:rsidP="00F6303A">
      <w:pPr>
        <w:tabs>
          <w:tab w:val="left" w:pos="420"/>
        </w:tabs>
        <w:spacing w:line="0" w:lineRule="atLeast"/>
        <w:rPr>
          <w:sz w:val="22"/>
        </w:rPr>
      </w:pPr>
      <w:r>
        <w:rPr>
          <w:noProof/>
        </w:rPr>
        <w:drawing>
          <wp:inline distT="0" distB="0" distL="0" distR="0" wp14:anchorId="6B949965" wp14:editId="1D7C9CEA">
            <wp:extent cx="5913120" cy="3924941"/>
            <wp:effectExtent l="0" t="0" r="0" b="0"/>
            <wp:docPr id="1" name="Picture 1" descr="A Basic Walkthrough of the CSS Box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asic Walkthrough of the CSS Box Mod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776" cy="393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CC13F" w14:textId="77777777" w:rsidR="00963CC2" w:rsidRDefault="00963CC2" w:rsidP="00F6303A">
      <w:pPr>
        <w:tabs>
          <w:tab w:val="left" w:pos="420"/>
        </w:tabs>
        <w:spacing w:line="0" w:lineRule="atLeast"/>
        <w:rPr>
          <w:sz w:val="22"/>
        </w:rPr>
      </w:pPr>
    </w:p>
    <w:p w14:paraId="22CE65DB" w14:textId="77777777" w:rsidR="00963CC2" w:rsidRDefault="00963CC2" w:rsidP="00F6303A">
      <w:pPr>
        <w:tabs>
          <w:tab w:val="left" w:pos="420"/>
        </w:tabs>
        <w:spacing w:line="0" w:lineRule="atLeast"/>
        <w:rPr>
          <w:sz w:val="22"/>
        </w:rPr>
      </w:pPr>
    </w:p>
    <w:p w14:paraId="64E1F97A" w14:textId="63263F79" w:rsidR="00963CC2" w:rsidRDefault="00963CC2">
      <w:pPr>
        <w:rPr>
          <w:sz w:val="22"/>
        </w:rPr>
      </w:pPr>
      <w:r>
        <w:rPr>
          <w:sz w:val="22"/>
        </w:rPr>
        <w:br w:type="page"/>
      </w:r>
    </w:p>
    <w:p w14:paraId="4D5DF8A5" w14:textId="375B3B5B" w:rsidR="00963CC2" w:rsidRPr="00963CC2" w:rsidRDefault="00963CC2" w:rsidP="00963CC2">
      <w:pPr>
        <w:pStyle w:val="ListParagraph"/>
        <w:numPr>
          <w:ilvl w:val="0"/>
          <w:numId w:val="2"/>
        </w:numPr>
        <w:tabs>
          <w:tab w:val="left" w:pos="420"/>
        </w:tabs>
        <w:spacing w:line="0" w:lineRule="atLeast"/>
        <w:rPr>
          <w:sz w:val="22"/>
          <w:lang w:val="en-US"/>
        </w:rPr>
      </w:pPr>
      <w:r>
        <w:rPr>
          <w:sz w:val="22"/>
        </w:rPr>
        <w:lastRenderedPageBreak/>
        <w:t>ააგეთ</w:t>
      </w:r>
    </w:p>
    <w:p w14:paraId="4200F676" w14:textId="02691AE5" w:rsidR="00963CC2" w:rsidRPr="00963CC2" w:rsidRDefault="00963CC2" w:rsidP="00963CC2">
      <w:pPr>
        <w:pStyle w:val="ListParagraph"/>
        <w:tabs>
          <w:tab w:val="left" w:pos="420"/>
        </w:tabs>
        <w:spacing w:line="0" w:lineRule="atLeast"/>
        <w:rPr>
          <w:sz w:val="22"/>
          <w:lang w:val="en-US"/>
        </w:rPr>
      </w:pPr>
      <w:r>
        <w:rPr>
          <w:noProof/>
        </w:rPr>
        <w:drawing>
          <wp:inline distT="0" distB="0" distL="0" distR="0" wp14:anchorId="7FC9C1A3" wp14:editId="06954296">
            <wp:extent cx="6048723" cy="4419600"/>
            <wp:effectExtent l="0" t="0" r="9525" b="0"/>
            <wp:docPr id="6" name="Picture 6" descr="CSS Box Model: Definition &amp; Components | Stud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SS Box Model: Definition &amp; Components | Study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696" cy="442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F9079" w14:textId="1F4D142F" w:rsidR="0054391A" w:rsidRDefault="0054391A">
      <w:pPr>
        <w:spacing w:line="20" w:lineRule="exact"/>
        <w:rPr>
          <w:rFonts w:ascii="Times New Roman" w:eastAsia="Times New Roman" w:hAnsi="Times New Roman"/>
        </w:rPr>
      </w:pPr>
    </w:p>
    <w:p w14:paraId="56663804" w14:textId="77777777" w:rsidR="0054391A" w:rsidRDefault="0054391A">
      <w:pPr>
        <w:spacing w:line="20" w:lineRule="exact"/>
        <w:rPr>
          <w:rFonts w:ascii="Times New Roman" w:eastAsia="Times New Roman" w:hAnsi="Times New Roman"/>
        </w:rPr>
        <w:sectPr w:rsidR="0054391A">
          <w:pgSz w:w="15840" w:h="12240" w:orient="landscape"/>
          <w:pgMar w:top="847" w:right="1440" w:bottom="1440" w:left="1440" w:header="0" w:footer="0" w:gutter="0"/>
          <w:cols w:space="0" w:equalWidth="0">
            <w:col w:w="12960"/>
          </w:cols>
          <w:docGrid w:linePitch="360"/>
        </w:sectPr>
      </w:pPr>
    </w:p>
    <w:p w14:paraId="18F0DB08" w14:textId="77777777" w:rsidR="0054391A" w:rsidRDefault="0054391A">
      <w:pPr>
        <w:spacing w:line="20" w:lineRule="exact"/>
        <w:rPr>
          <w:rFonts w:ascii="Times New Roman" w:eastAsia="Times New Roman" w:hAnsi="Times New Roman"/>
        </w:rPr>
      </w:pPr>
    </w:p>
    <w:p w14:paraId="4E305E94" w14:textId="77777777" w:rsidR="002B7DEB" w:rsidRDefault="002B7DEB" w:rsidP="002B7DEB">
      <w:pPr>
        <w:rPr>
          <w:rFonts w:ascii="Times New Roman" w:eastAsia="Times New Roman" w:hAnsi="Times New Roman"/>
        </w:rPr>
      </w:pPr>
    </w:p>
    <w:p w14:paraId="08CAF5C6" w14:textId="6E5A3BC4" w:rsidR="0054391A" w:rsidRPr="00963CC2" w:rsidRDefault="007976A7" w:rsidP="00963CC2">
      <w:pPr>
        <w:pStyle w:val="ListParagraph"/>
        <w:numPr>
          <w:ilvl w:val="0"/>
          <w:numId w:val="2"/>
        </w:numPr>
        <w:tabs>
          <w:tab w:val="left" w:pos="2172"/>
        </w:tabs>
        <w:rPr>
          <w:rFonts w:ascii="Sylfaen" w:eastAsia="Sylfaen" w:hAnsi="Sylfaen"/>
          <w:sz w:val="22"/>
        </w:rPr>
      </w:pPr>
      <w:bookmarkStart w:id="3" w:name="page4"/>
      <w:bookmarkEnd w:id="3"/>
      <w:r w:rsidRPr="00963CC2">
        <w:rPr>
          <w:rFonts w:ascii="Sylfaen" w:eastAsia="Sylfaen" w:hAnsi="Sylfaen"/>
          <w:sz w:val="22"/>
        </w:rPr>
        <w:t>აგეთ Div თაგებით დიზაინი</w:t>
      </w:r>
    </w:p>
    <w:p w14:paraId="5239D3A3" w14:textId="77777777" w:rsidR="00B85EC7" w:rsidRDefault="00B85EC7">
      <w:pPr>
        <w:tabs>
          <w:tab w:val="left" w:pos="400"/>
        </w:tabs>
        <w:spacing w:line="0" w:lineRule="atLeast"/>
        <w:ind w:left="60"/>
        <w:rPr>
          <w:rFonts w:ascii="Sylfaen" w:eastAsia="Sylfaen" w:hAnsi="Sylfaen"/>
          <w:sz w:val="22"/>
        </w:rPr>
      </w:pPr>
    </w:p>
    <w:p w14:paraId="4E654C82" w14:textId="1AFFB210" w:rsidR="007976A7" w:rsidRDefault="007976A7" w:rsidP="00696832">
      <w:pPr>
        <w:spacing w:line="20" w:lineRule="exact"/>
        <w:rPr>
          <w:rFonts w:asciiTheme="minorHAnsi" w:eastAsia="Times New Roman" w:hAnsiTheme="minorHAnsi"/>
        </w:rPr>
      </w:pPr>
      <w:bookmarkStart w:id="4" w:name="page5"/>
      <w:bookmarkEnd w:id="4"/>
    </w:p>
    <w:p w14:paraId="0E26750F" w14:textId="29239C11" w:rsidR="00B85EC7" w:rsidRDefault="00B85EC7" w:rsidP="00696832">
      <w:pPr>
        <w:spacing w:line="20" w:lineRule="exact"/>
        <w:rPr>
          <w:rFonts w:asciiTheme="minorHAnsi" w:eastAsia="Times New Roman" w:hAnsiTheme="minorHAnsi"/>
        </w:rPr>
      </w:pPr>
      <w:r>
        <w:rPr>
          <w:rFonts w:ascii="Sylfaen" w:eastAsia="Sylfaen" w:hAnsi="Sylfaen"/>
          <w:noProof/>
          <w:sz w:val="22"/>
        </w:rPr>
        <w:drawing>
          <wp:anchor distT="0" distB="0" distL="114300" distR="114300" simplePos="0" relativeHeight="251658240" behindDoc="1" locked="0" layoutInCell="1" allowOverlap="1" wp14:anchorId="082C4C67" wp14:editId="125A3157">
            <wp:simplePos x="0" y="0"/>
            <wp:positionH relativeFrom="column">
              <wp:posOffset>288290</wp:posOffset>
            </wp:positionH>
            <wp:positionV relativeFrom="paragraph">
              <wp:posOffset>17145</wp:posOffset>
            </wp:positionV>
            <wp:extent cx="7097395" cy="4711065"/>
            <wp:effectExtent l="0" t="0" r="825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7395" cy="4711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6FA43" w14:textId="6CD9B983" w:rsidR="00B85EC7" w:rsidRDefault="00B85EC7" w:rsidP="00696832">
      <w:pPr>
        <w:spacing w:line="20" w:lineRule="exact"/>
        <w:rPr>
          <w:rFonts w:asciiTheme="minorHAnsi" w:eastAsia="Times New Roman" w:hAnsiTheme="minorHAnsi"/>
        </w:rPr>
      </w:pPr>
    </w:p>
    <w:p w14:paraId="77AED969" w14:textId="09D7970C" w:rsidR="00B85EC7" w:rsidRDefault="00B85EC7" w:rsidP="00696832">
      <w:pPr>
        <w:spacing w:line="20" w:lineRule="exact"/>
        <w:rPr>
          <w:rFonts w:asciiTheme="minorHAnsi" w:eastAsia="Times New Roman" w:hAnsiTheme="minorHAnsi"/>
        </w:rPr>
      </w:pPr>
    </w:p>
    <w:p w14:paraId="2ECA4B40" w14:textId="77777777" w:rsidR="00B85EC7" w:rsidRDefault="00B85EC7" w:rsidP="00696832">
      <w:pPr>
        <w:spacing w:line="20" w:lineRule="exact"/>
        <w:rPr>
          <w:rFonts w:asciiTheme="minorHAnsi" w:eastAsia="Times New Roman" w:hAnsiTheme="minorHAnsi"/>
        </w:rPr>
      </w:pPr>
    </w:p>
    <w:p w14:paraId="76339934" w14:textId="34894AF7" w:rsidR="00B85EC7" w:rsidRDefault="00B85EC7" w:rsidP="00696832">
      <w:pPr>
        <w:spacing w:line="20" w:lineRule="exact"/>
        <w:rPr>
          <w:rFonts w:asciiTheme="minorHAnsi" w:eastAsia="Times New Roman" w:hAnsiTheme="minorHAnsi"/>
        </w:rPr>
      </w:pPr>
    </w:p>
    <w:p w14:paraId="120DAEF0" w14:textId="31FCF26C" w:rsidR="00B85EC7" w:rsidRDefault="00B85EC7" w:rsidP="00696832">
      <w:pPr>
        <w:spacing w:line="20" w:lineRule="exact"/>
        <w:rPr>
          <w:rFonts w:asciiTheme="minorHAnsi" w:eastAsia="Times New Roman" w:hAnsiTheme="minorHAnsi"/>
        </w:rPr>
      </w:pPr>
    </w:p>
    <w:p w14:paraId="4FECECC7" w14:textId="4F447C70" w:rsidR="00B85EC7" w:rsidRDefault="00B85EC7" w:rsidP="00696832">
      <w:pPr>
        <w:spacing w:line="20" w:lineRule="exact"/>
        <w:rPr>
          <w:rFonts w:asciiTheme="minorHAnsi" w:eastAsia="Times New Roman" w:hAnsiTheme="minorHAnsi"/>
        </w:rPr>
      </w:pPr>
    </w:p>
    <w:p w14:paraId="1166AEFB" w14:textId="28AE4FB1" w:rsidR="00B85EC7" w:rsidRDefault="00B85EC7" w:rsidP="00696832">
      <w:pPr>
        <w:spacing w:line="20" w:lineRule="exact"/>
        <w:rPr>
          <w:rFonts w:asciiTheme="minorHAnsi" w:eastAsia="Times New Roman" w:hAnsiTheme="minorHAnsi"/>
        </w:rPr>
      </w:pPr>
    </w:p>
    <w:p w14:paraId="4233F76B" w14:textId="5EA78D99" w:rsidR="00B85EC7" w:rsidRPr="00B85EC7" w:rsidRDefault="00B85EC7" w:rsidP="00B85EC7">
      <w:pPr>
        <w:rPr>
          <w:rFonts w:asciiTheme="minorHAnsi" w:eastAsia="Times New Roman" w:hAnsiTheme="minorHAnsi"/>
        </w:rPr>
      </w:pPr>
    </w:p>
    <w:p w14:paraId="5CF01C98" w14:textId="0285D049" w:rsidR="00B85EC7" w:rsidRPr="00B85EC7" w:rsidRDefault="00B85EC7" w:rsidP="00B85EC7">
      <w:pPr>
        <w:rPr>
          <w:rFonts w:asciiTheme="minorHAnsi" w:eastAsia="Times New Roman" w:hAnsiTheme="minorHAnsi"/>
        </w:rPr>
      </w:pPr>
    </w:p>
    <w:p w14:paraId="6294248F" w14:textId="684B69F3" w:rsidR="00B85EC7" w:rsidRPr="00B85EC7" w:rsidRDefault="00B85EC7" w:rsidP="00B85EC7">
      <w:pPr>
        <w:rPr>
          <w:rFonts w:asciiTheme="minorHAnsi" w:eastAsia="Times New Roman" w:hAnsiTheme="minorHAnsi"/>
        </w:rPr>
      </w:pPr>
    </w:p>
    <w:p w14:paraId="302C849E" w14:textId="36E8661C" w:rsidR="00B85EC7" w:rsidRPr="00B85EC7" w:rsidRDefault="00B85EC7" w:rsidP="00B85EC7">
      <w:pPr>
        <w:rPr>
          <w:rFonts w:asciiTheme="minorHAnsi" w:eastAsia="Times New Roman" w:hAnsiTheme="minorHAnsi"/>
        </w:rPr>
      </w:pPr>
    </w:p>
    <w:p w14:paraId="0CA2094E" w14:textId="3F4BB39A" w:rsidR="00B85EC7" w:rsidRPr="00B85EC7" w:rsidRDefault="00B85EC7" w:rsidP="00B85EC7">
      <w:pPr>
        <w:rPr>
          <w:rFonts w:asciiTheme="minorHAnsi" w:eastAsia="Times New Roman" w:hAnsiTheme="minorHAnsi"/>
        </w:rPr>
      </w:pPr>
    </w:p>
    <w:p w14:paraId="5635F29C" w14:textId="6EA93870" w:rsidR="00B85EC7" w:rsidRPr="00B85EC7" w:rsidRDefault="00B85EC7" w:rsidP="00B85EC7">
      <w:pPr>
        <w:rPr>
          <w:rFonts w:asciiTheme="minorHAnsi" w:eastAsia="Times New Roman" w:hAnsiTheme="minorHAnsi"/>
        </w:rPr>
      </w:pPr>
    </w:p>
    <w:p w14:paraId="6CE724DC" w14:textId="7A7DF5A4" w:rsidR="00B85EC7" w:rsidRPr="00B85EC7" w:rsidRDefault="00B85EC7" w:rsidP="00B85EC7">
      <w:pPr>
        <w:rPr>
          <w:rFonts w:asciiTheme="minorHAnsi" w:eastAsia="Times New Roman" w:hAnsiTheme="minorHAnsi"/>
        </w:rPr>
      </w:pPr>
    </w:p>
    <w:p w14:paraId="4D45A02B" w14:textId="031E7AC0" w:rsidR="00B85EC7" w:rsidRPr="00B85EC7" w:rsidRDefault="00B85EC7" w:rsidP="00B85EC7">
      <w:pPr>
        <w:rPr>
          <w:rFonts w:asciiTheme="minorHAnsi" w:eastAsia="Times New Roman" w:hAnsiTheme="minorHAnsi"/>
        </w:rPr>
      </w:pPr>
    </w:p>
    <w:p w14:paraId="4357C528" w14:textId="19336C39" w:rsidR="00B85EC7" w:rsidRPr="00B85EC7" w:rsidRDefault="00B85EC7" w:rsidP="00B85EC7">
      <w:pPr>
        <w:rPr>
          <w:rFonts w:asciiTheme="minorHAnsi" w:eastAsia="Times New Roman" w:hAnsiTheme="minorHAnsi"/>
        </w:rPr>
      </w:pPr>
    </w:p>
    <w:p w14:paraId="64CB8545" w14:textId="6EC49B9A" w:rsidR="00B85EC7" w:rsidRPr="00B85EC7" w:rsidRDefault="00B85EC7" w:rsidP="00B85EC7">
      <w:pPr>
        <w:rPr>
          <w:rFonts w:asciiTheme="minorHAnsi" w:eastAsia="Times New Roman" w:hAnsiTheme="minorHAnsi"/>
        </w:rPr>
      </w:pPr>
    </w:p>
    <w:p w14:paraId="07926699" w14:textId="1676B49B" w:rsidR="00B85EC7" w:rsidRPr="00B85EC7" w:rsidRDefault="00B85EC7" w:rsidP="00B85EC7">
      <w:pPr>
        <w:rPr>
          <w:rFonts w:asciiTheme="minorHAnsi" w:eastAsia="Times New Roman" w:hAnsiTheme="minorHAnsi"/>
        </w:rPr>
      </w:pPr>
    </w:p>
    <w:p w14:paraId="62FB5A8D" w14:textId="5FCDAE8F" w:rsidR="00B85EC7" w:rsidRPr="00B85EC7" w:rsidRDefault="00B85EC7" w:rsidP="00B85EC7">
      <w:pPr>
        <w:rPr>
          <w:rFonts w:asciiTheme="minorHAnsi" w:eastAsia="Times New Roman" w:hAnsiTheme="minorHAnsi"/>
        </w:rPr>
      </w:pPr>
    </w:p>
    <w:p w14:paraId="70AE8DE5" w14:textId="7386843F" w:rsidR="00B85EC7" w:rsidRPr="00B85EC7" w:rsidRDefault="00B85EC7" w:rsidP="00B85EC7">
      <w:pPr>
        <w:rPr>
          <w:rFonts w:asciiTheme="minorHAnsi" w:eastAsia="Times New Roman" w:hAnsiTheme="minorHAnsi"/>
        </w:rPr>
      </w:pPr>
    </w:p>
    <w:p w14:paraId="0A8C610C" w14:textId="4673BC16" w:rsidR="00B85EC7" w:rsidRPr="00B85EC7" w:rsidRDefault="00B85EC7" w:rsidP="00B85EC7">
      <w:pPr>
        <w:rPr>
          <w:rFonts w:asciiTheme="minorHAnsi" w:eastAsia="Times New Roman" w:hAnsiTheme="minorHAnsi"/>
        </w:rPr>
      </w:pPr>
    </w:p>
    <w:p w14:paraId="610370B5" w14:textId="5C07ABFD" w:rsidR="00B85EC7" w:rsidRPr="00B85EC7" w:rsidRDefault="00B85EC7" w:rsidP="00B85EC7">
      <w:pPr>
        <w:rPr>
          <w:rFonts w:asciiTheme="minorHAnsi" w:eastAsia="Times New Roman" w:hAnsiTheme="minorHAnsi"/>
        </w:rPr>
      </w:pPr>
    </w:p>
    <w:p w14:paraId="2D5DF9C1" w14:textId="094329B9" w:rsidR="00B85EC7" w:rsidRPr="00B85EC7" w:rsidRDefault="00B85EC7" w:rsidP="00B85EC7">
      <w:pPr>
        <w:rPr>
          <w:rFonts w:asciiTheme="minorHAnsi" w:eastAsia="Times New Roman" w:hAnsiTheme="minorHAnsi"/>
        </w:rPr>
      </w:pPr>
    </w:p>
    <w:p w14:paraId="70A4520E" w14:textId="6AECD799" w:rsidR="00B85EC7" w:rsidRPr="00B85EC7" w:rsidRDefault="00B85EC7" w:rsidP="00B85EC7">
      <w:pPr>
        <w:rPr>
          <w:rFonts w:asciiTheme="minorHAnsi" w:eastAsia="Times New Roman" w:hAnsiTheme="minorHAnsi"/>
        </w:rPr>
      </w:pPr>
    </w:p>
    <w:p w14:paraId="1B17F3CF" w14:textId="00F0FCFB" w:rsidR="00B85EC7" w:rsidRPr="00B85EC7" w:rsidRDefault="00B85EC7" w:rsidP="00B85EC7">
      <w:pPr>
        <w:rPr>
          <w:rFonts w:asciiTheme="minorHAnsi" w:eastAsia="Times New Roman" w:hAnsiTheme="minorHAnsi"/>
        </w:rPr>
      </w:pPr>
    </w:p>
    <w:p w14:paraId="3825E62D" w14:textId="20FC20A5" w:rsidR="00B85EC7" w:rsidRPr="00B85EC7" w:rsidRDefault="00B85EC7" w:rsidP="00B85EC7">
      <w:pPr>
        <w:rPr>
          <w:rFonts w:asciiTheme="minorHAnsi" w:eastAsia="Times New Roman" w:hAnsiTheme="minorHAnsi"/>
        </w:rPr>
      </w:pPr>
    </w:p>
    <w:p w14:paraId="037D2626" w14:textId="732D28DD" w:rsidR="00B85EC7" w:rsidRPr="00B85EC7" w:rsidRDefault="00B85EC7" w:rsidP="00B85EC7">
      <w:pPr>
        <w:rPr>
          <w:rFonts w:asciiTheme="minorHAnsi" w:eastAsia="Times New Roman" w:hAnsiTheme="minorHAnsi"/>
        </w:rPr>
      </w:pPr>
    </w:p>
    <w:p w14:paraId="268594CE" w14:textId="6DAA79AD" w:rsidR="00B85EC7" w:rsidRPr="00B85EC7" w:rsidRDefault="00B85EC7" w:rsidP="00B85EC7">
      <w:pPr>
        <w:rPr>
          <w:rFonts w:asciiTheme="minorHAnsi" w:eastAsia="Times New Roman" w:hAnsiTheme="minorHAnsi"/>
        </w:rPr>
      </w:pPr>
    </w:p>
    <w:p w14:paraId="400ACFB1" w14:textId="79CE9E3A" w:rsidR="00B85EC7" w:rsidRPr="00B85EC7" w:rsidRDefault="00B85EC7" w:rsidP="00B85EC7">
      <w:pPr>
        <w:rPr>
          <w:rFonts w:asciiTheme="minorHAnsi" w:eastAsia="Times New Roman" w:hAnsiTheme="minorHAnsi"/>
        </w:rPr>
      </w:pPr>
    </w:p>
    <w:p w14:paraId="06990A9D" w14:textId="3838E01C" w:rsidR="00B85EC7" w:rsidRPr="00B85EC7" w:rsidRDefault="00B85EC7" w:rsidP="00B85EC7">
      <w:pPr>
        <w:rPr>
          <w:rFonts w:asciiTheme="minorHAnsi" w:eastAsia="Times New Roman" w:hAnsiTheme="minorHAnsi"/>
        </w:rPr>
      </w:pPr>
    </w:p>
    <w:p w14:paraId="78FA590D" w14:textId="3737417B" w:rsidR="00B85EC7" w:rsidRPr="00B85EC7" w:rsidRDefault="00B85EC7" w:rsidP="00B85EC7">
      <w:pPr>
        <w:rPr>
          <w:rFonts w:asciiTheme="minorHAnsi" w:eastAsia="Times New Roman" w:hAnsiTheme="minorHAnsi"/>
        </w:rPr>
      </w:pPr>
    </w:p>
    <w:p w14:paraId="5DD7EBF7" w14:textId="3F844C3B" w:rsidR="00B85EC7" w:rsidRPr="00B85EC7" w:rsidRDefault="00B85EC7" w:rsidP="00B85EC7">
      <w:pPr>
        <w:rPr>
          <w:rFonts w:asciiTheme="minorHAnsi" w:eastAsia="Times New Roman" w:hAnsiTheme="minorHAnsi"/>
        </w:rPr>
      </w:pPr>
    </w:p>
    <w:p w14:paraId="516D43AE" w14:textId="67CA58A7" w:rsidR="00B85EC7" w:rsidRPr="00B85EC7" w:rsidRDefault="00B85EC7" w:rsidP="00B85EC7">
      <w:pPr>
        <w:rPr>
          <w:rFonts w:asciiTheme="minorHAnsi" w:eastAsia="Times New Roman" w:hAnsiTheme="minorHAnsi"/>
        </w:rPr>
      </w:pPr>
    </w:p>
    <w:p w14:paraId="58B7F4D4" w14:textId="24385404" w:rsidR="00B85EC7" w:rsidRDefault="00B85EC7" w:rsidP="00B85EC7">
      <w:pPr>
        <w:rPr>
          <w:rFonts w:asciiTheme="minorHAnsi" w:eastAsia="Times New Roman" w:hAnsiTheme="minorHAnsi"/>
        </w:rPr>
      </w:pPr>
    </w:p>
    <w:p w14:paraId="1FFBDF9E" w14:textId="5146604F" w:rsidR="00B85EC7" w:rsidRDefault="00B85EC7" w:rsidP="00B85EC7">
      <w:pPr>
        <w:tabs>
          <w:tab w:val="left" w:pos="12072"/>
        </w:tabs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ab/>
      </w:r>
    </w:p>
    <w:p w14:paraId="3C1227DC" w14:textId="1F8FEA7B" w:rsidR="00B85EC7" w:rsidRDefault="00B85EC7" w:rsidP="00B85EC7">
      <w:pPr>
        <w:tabs>
          <w:tab w:val="left" w:pos="12072"/>
        </w:tabs>
        <w:rPr>
          <w:rFonts w:asciiTheme="minorHAnsi" w:eastAsia="Times New Roman" w:hAnsiTheme="minorHAnsi"/>
        </w:rPr>
      </w:pPr>
    </w:p>
    <w:p w14:paraId="6F233611" w14:textId="34DE0BA9" w:rsidR="00B85EC7" w:rsidRDefault="00B85EC7" w:rsidP="00B85EC7">
      <w:pPr>
        <w:tabs>
          <w:tab w:val="left" w:pos="12072"/>
        </w:tabs>
        <w:rPr>
          <w:rFonts w:asciiTheme="minorHAnsi" w:eastAsia="Times New Roman" w:hAnsiTheme="minorHAnsi"/>
        </w:rPr>
      </w:pPr>
    </w:p>
    <w:p w14:paraId="45721202" w14:textId="4429B8BC" w:rsidR="00B85EC7" w:rsidRDefault="00B85EC7" w:rsidP="00B85EC7">
      <w:pPr>
        <w:tabs>
          <w:tab w:val="left" w:pos="12072"/>
        </w:tabs>
        <w:rPr>
          <w:rFonts w:asciiTheme="minorHAnsi" w:eastAsia="Times New Roman" w:hAnsiTheme="minorHAnsi"/>
        </w:rPr>
      </w:pPr>
    </w:p>
    <w:p w14:paraId="0FA0CE41" w14:textId="271551CE" w:rsidR="00B85EC7" w:rsidRDefault="00B85EC7" w:rsidP="00B85EC7">
      <w:pPr>
        <w:tabs>
          <w:tab w:val="left" w:pos="12072"/>
        </w:tabs>
        <w:rPr>
          <w:rFonts w:asciiTheme="minorHAnsi" w:eastAsia="Times New Roman" w:hAnsiTheme="minorHAnsi"/>
        </w:rPr>
      </w:pPr>
    </w:p>
    <w:sectPr w:rsidR="00B85EC7">
      <w:pgSz w:w="15840" w:h="12240" w:orient="landscape"/>
      <w:pgMar w:top="844" w:right="1140" w:bottom="1440" w:left="1140" w:header="0" w:footer="0" w:gutter="0"/>
      <w:cols w:space="0" w:equalWidth="0">
        <w:col w:w="135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19495CFE"/>
    <w:lvl w:ilvl="0" w:tplc="E482FAEA">
      <w:start w:val="1"/>
      <w:numFmt w:val="decimal"/>
      <w:lvlText w:val="%1."/>
      <w:lvlJc w:val="left"/>
    </w:lvl>
    <w:lvl w:ilvl="1" w:tplc="AEC667E0">
      <w:start w:val="1"/>
      <w:numFmt w:val="bullet"/>
      <w:lvlText w:val=""/>
      <w:lvlJc w:val="left"/>
    </w:lvl>
    <w:lvl w:ilvl="2" w:tplc="8C980C38">
      <w:start w:val="1"/>
      <w:numFmt w:val="bullet"/>
      <w:lvlText w:val=""/>
      <w:lvlJc w:val="left"/>
    </w:lvl>
    <w:lvl w:ilvl="3" w:tplc="1BCCB6E6">
      <w:start w:val="1"/>
      <w:numFmt w:val="bullet"/>
      <w:lvlText w:val=""/>
      <w:lvlJc w:val="left"/>
    </w:lvl>
    <w:lvl w:ilvl="4" w:tplc="1B8C20D8">
      <w:start w:val="1"/>
      <w:numFmt w:val="bullet"/>
      <w:lvlText w:val=""/>
      <w:lvlJc w:val="left"/>
    </w:lvl>
    <w:lvl w:ilvl="5" w:tplc="6BCE2644">
      <w:start w:val="1"/>
      <w:numFmt w:val="bullet"/>
      <w:lvlText w:val=""/>
      <w:lvlJc w:val="left"/>
    </w:lvl>
    <w:lvl w:ilvl="6" w:tplc="4D425C06">
      <w:start w:val="1"/>
      <w:numFmt w:val="bullet"/>
      <w:lvlText w:val=""/>
      <w:lvlJc w:val="left"/>
    </w:lvl>
    <w:lvl w:ilvl="7" w:tplc="D392484A">
      <w:start w:val="1"/>
      <w:numFmt w:val="bullet"/>
      <w:lvlText w:val=""/>
      <w:lvlJc w:val="left"/>
    </w:lvl>
    <w:lvl w:ilvl="8" w:tplc="D20EE570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406A8F60">
      <w:start w:val="2"/>
      <w:numFmt w:val="decimal"/>
      <w:lvlText w:val="%1."/>
      <w:lvlJc w:val="left"/>
    </w:lvl>
    <w:lvl w:ilvl="1" w:tplc="CD0255CA">
      <w:start w:val="1"/>
      <w:numFmt w:val="bullet"/>
      <w:lvlText w:val=""/>
      <w:lvlJc w:val="left"/>
    </w:lvl>
    <w:lvl w:ilvl="2" w:tplc="BE9AC872">
      <w:start w:val="1"/>
      <w:numFmt w:val="bullet"/>
      <w:lvlText w:val=""/>
      <w:lvlJc w:val="left"/>
    </w:lvl>
    <w:lvl w:ilvl="3" w:tplc="7A16227A">
      <w:start w:val="1"/>
      <w:numFmt w:val="bullet"/>
      <w:lvlText w:val=""/>
      <w:lvlJc w:val="left"/>
    </w:lvl>
    <w:lvl w:ilvl="4" w:tplc="21B456F0">
      <w:start w:val="1"/>
      <w:numFmt w:val="bullet"/>
      <w:lvlText w:val=""/>
      <w:lvlJc w:val="left"/>
    </w:lvl>
    <w:lvl w:ilvl="5" w:tplc="B3EE2C50">
      <w:start w:val="1"/>
      <w:numFmt w:val="bullet"/>
      <w:lvlText w:val=""/>
      <w:lvlJc w:val="left"/>
    </w:lvl>
    <w:lvl w:ilvl="6" w:tplc="6004E97A">
      <w:start w:val="1"/>
      <w:numFmt w:val="bullet"/>
      <w:lvlText w:val=""/>
      <w:lvlJc w:val="left"/>
    </w:lvl>
    <w:lvl w:ilvl="7" w:tplc="86165F32">
      <w:start w:val="1"/>
      <w:numFmt w:val="bullet"/>
      <w:lvlText w:val=""/>
      <w:lvlJc w:val="left"/>
    </w:lvl>
    <w:lvl w:ilvl="8" w:tplc="9D8EC2FC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BFC0E32C">
      <w:start w:val="3"/>
      <w:numFmt w:val="decimal"/>
      <w:lvlText w:val="%1."/>
      <w:lvlJc w:val="left"/>
    </w:lvl>
    <w:lvl w:ilvl="1" w:tplc="A2F63F6E">
      <w:start w:val="1"/>
      <w:numFmt w:val="bullet"/>
      <w:lvlText w:val=""/>
      <w:lvlJc w:val="left"/>
    </w:lvl>
    <w:lvl w:ilvl="2" w:tplc="C1E2B2AC">
      <w:start w:val="1"/>
      <w:numFmt w:val="bullet"/>
      <w:lvlText w:val=""/>
      <w:lvlJc w:val="left"/>
    </w:lvl>
    <w:lvl w:ilvl="3" w:tplc="E334DC16">
      <w:start w:val="1"/>
      <w:numFmt w:val="bullet"/>
      <w:lvlText w:val=""/>
      <w:lvlJc w:val="left"/>
    </w:lvl>
    <w:lvl w:ilvl="4" w:tplc="CD1AE316">
      <w:start w:val="1"/>
      <w:numFmt w:val="bullet"/>
      <w:lvlText w:val=""/>
      <w:lvlJc w:val="left"/>
    </w:lvl>
    <w:lvl w:ilvl="5" w:tplc="6D7EDC18">
      <w:start w:val="1"/>
      <w:numFmt w:val="bullet"/>
      <w:lvlText w:val=""/>
      <w:lvlJc w:val="left"/>
    </w:lvl>
    <w:lvl w:ilvl="6" w:tplc="3A5094D8">
      <w:start w:val="1"/>
      <w:numFmt w:val="bullet"/>
      <w:lvlText w:val=""/>
      <w:lvlJc w:val="left"/>
    </w:lvl>
    <w:lvl w:ilvl="7" w:tplc="C6240D44">
      <w:start w:val="1"/>
      <w:numFmt w:val="bullet"/>
      <w:lvlText w:val=""/>
      <w:lvlJc w:val="left"/>
    </w:lvl>
    <w:lvl w:ilvl="8" w:tplc="2DC8B94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 w:tplc="490CE51E">
      <w:start w:val="1"/>
      <w:numFmt w:val="bullet"/>
      <w:lvlText w:val="✓"/>
      <w:lvlJc w:val="left"/>
    </w:lvl>
    <w:lvl w:ilvl="1" w:tplc="45E03664">
      <w:start w:val="1"/>
      <w:numFmt w:val="bullet"/>
      <w:lvlText w:val=""/>
      <w:lvlJc w:val="left"/>
    </w:lvl>
    <w:lvl w:ilvl="2" w:tplc="06FEA9BE">
      <w:start w:val="1"/>
      <w:numFmt w:val="bullet"/>
      <w:lvlText w:val=""/>
      <w:lvlJc w:val="left"/>
    </w:lvl>
    <w:lvl w:ilvl="3" w:tplc="6F1CE4DA">
      <w:start w:val="1"/>
      <w:numFmt w:val="bullet"/>
      <w:lvlText w:val=""/>
      <w:lvlJc w:val="left"/>
    </w:lvl>
    <w:lvl w:ilvl="4" w:tplc="30E2D77C">
      <w:start w:val="1"/>
      <w:numFmt w:val="bullet"/>
      <w:lvlText w:val=""/>
      <w:lvlJc w:val="left"/>
    </w:lvl>
    <w:lvl w:ilvl="5" w:tplc="26FAA4AE">
      <w:start w:val="1"/>
      <w:numFmt w:val="bullet"/>
      <w:lvlText w:val=""/>
      <w:lvlJc w:val="left"/>
    </w:lvl>
    <w:lvl w:ilvl="6" w:tplc="4F9C778C">
      <w:start w:val="1"/>
      <w:numFmt w:val="bullet"/>
      <w:lvlText w:val=""/>
      <w:lvlJc w:val="left"/>
    </w:lvl>
    <w:lvl w:ilvl="7" w:tplc="B0BEFBDE">
      <w:start w:val="1"/>
      <w:numFmt w:val="bullet"/>
      <w:lvlText w:val=""/>
      <w:lvlJc w:val="left"/>
    </w:lvl>
    <w:lvl w:ilvl="8" w:tplc="08C84B4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6E87CCC"/>
    <w:lvl w:ilvl="0" w:tplc="5086927C">
      <w:start w:val="5"/>
      <w:numFmt w:val="decimal"/>
      <w:lvlText w:val="%1."/>
      <w:lvlJc w:val="left"/>
    </w:lvl>
    <w:lvl w:ilvl="1" w:tplc="40E607EC">
      <w:start w:val="1"/>
      <w:numFmt w:val="bullet"/>
      <w:lvlText w:val=""/>
      <w:lvlJc w:val="left"/>
    </w:lvl>
    <w:lvl w:ilvl="2" w:tplc="2FAE9110">
      <w:start w:val="1"/>
      <w:numFmt w:val="bullet"/>
      <w:lvlText w:val=""/>
      <w:lvlJc w:val="left"/>
    </w:lvl>
    <w:lvl w:ilvl="3" w:tplc="99DE5298">
      <w:start w:val="1"/>
      <w:numFmt w:val="bullet"/>
      <w:lvlText w:val=""/>
      <w:lvlJc w:val="left"/>
    </w:lvl>
    <w:lvl w:ilvl="4" w:tplc="11CAADFA">
      <w:start w:val="1"/>
      <w:numFmt w:val="bullet"/>
      <w:lvlText w:val=""/>
      <w:lvlJc w:val="left"/>
    </w:lvl>
    <w:lvl w:ilvl="5" w:tplc="0690392E">
      <w:start w:val="1"/>
      <w:numFmt w:val="bullet"/>
      <w:lvlText w:val=""/>
      <w:lvlJc w:val="left"/>
    </w:lvl>
    <w:lvl w:ilvl="6" w:tplc="1FC06A12">
      <w:start w:val="1"/>
      <w:numFmt w:val="bullet"/>
      <w:lvlText w:val=""/>
      <w:lvlJc w:val="left"/>
    </w:lvl>
    <w:lvl w:ilvl="7" w:tplc="C856083A">
      <w:start w:val="1"/>
      <w:numFmt w:val="bullet"/>
      <w:lvlText w:val=""/>
      <w:lvlJc w:val="left"/>
    </w:lvl>
    <w:lvl w:ilvl="8" w:tplc="14B6E41E">
      <w:start w:val="1"/>
      <w:numFmt w:val="bullet"/>
      <w:lvlText w:val=""/>
      <w:lvlJc w:val="left"/>
    </w:lvl>
  </w:abstractNum>
  <w:abstractNum w:abstractNumId="5" w15:restartNumberingAfterBreak="0">
    <w:nsid w:val="34E151EB"/>
    <w:multiLevelType w:val="hybridMultilevel"/>
    <w:tmpl w:val="4CDAD132"/>
    <w:lvl w:ilvl="0" w:tplc="0437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DD"/>
    <w:rsid w:val="000C69AC"/>
    <w:rsid w:val="00114388"/>
    <w:rsid w:val="002B7DEB"/>
    <w:rsid w:val="0054391A"/>
    <w:rsid w:val="00696832"/>
    <w:rsid w:val="007976A7"/>
    <w:rsid w:val="008759E6"/>
    <w:rsid w:val="00963CC2"/>
    <w:rsid w:val="009656DD"/>
    <w:rsid w:val="00A128A5"/>
    <w:rsid w:val="00AC5281"/>
    <w:rsid w:val="00B65B18"/>
    <w:rsid w:val="00B85EC7"/>
    <w:rsid w:val="00CB22F7"/>
    <w:rsid w:val="00E67331"/>
    <w:rsid w:val="00F6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0D0B7F"/>
  <w15:chartTrackingRefBased/>
  <w15:docId w15:val="{432195B4-7D49-42D0-99C0-24BDE7AF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ka-GE" w:eastAsia="ka-G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Besiki Tabatadze</dc:creator>
  <cp:keywords/>
  <cp:lastModifiedBy>Lecturer</cp:lastModifiedBy>
  <cp:revision>15</cp:revision>
  <dcterms:created xsi:type="dcterms:W3CDTF">2020-09-01T06:00:00Z</dcterms:created>
  <dcterms:modified xsi:type="dcterms:W3CDTF">2025-10-15T11:20:00Z</dcterms:modified>
</cp:coreProperties>
</file>